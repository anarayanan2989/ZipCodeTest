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E3D" w:rsidRDefault="00727E3D" w:rsidP="00727E3D">
      <w:pPr>
        <w:autoSpaceDE w:val="0"/>
        <w:autoSpaceDN w:val="0"/>
        <w:adjustRightInd w:val="0"/>
        <w:spacing w:after="320" w:line="600" w:lineRule="atLeast"/>
        <w:rPr>
          <w:rFonts w:ascii="Helvetica" w:hAnsi="Helvetica" w:cs="Helvetica"/>
          <w:kern w:val="1"/>
        </w:rPr>
      </w:pPr>
      <w:proofErr w:type="spellStart"/>
      <w:r>
        <w:rPr>
          <w:rFonts w:ascii="Helvetica Neue" w:hAnsi="Helvetica Neue" w:cs="Helvetica Neue"/>
          <w:b/>
          <w:bCs/>
          <w:color w:val="1B1F22"/>
          <w:sz w:val="48"/>
          <w:szCs w:val="48"/>
        </w:rPr>
        <w:t>ZipCode</w:t>
      </w:r>
      <w:proofErr w:type="spellEnd"/>
      <w:r>
        <w:rPr>
          <w:rFonts w:ascii="Helvetica Neue" w:hAnsi="Helvetica Neue" w:cs="Helvetica Neue"/>
          <w:b/>
          <w:bCs/>
          <w:color w:val="1B1F22"/>
          <w:sz w:val="48"/>
          <w:szCs w:val="48"/>
        </w:rPr>
        <w:t xml:space="preserve"> Merge Test</w:t>
      </w:r>
    </w:p>
    <w:p w:rsidR="00727E3D" w:rsidRPr="00727E3D" w:rsidRDefault="00727E3D" w:rsidP="0072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1"/>
          <w:sz w:val="28"/>
          <w:szCs w:val="28"/>
        </w:rPr>
      </w:pPr>
      <w:r w:rsidRPr="00727E3D">
        <w:rPr>
          <w:rFonts w:ascii="Times New Roman" w:hAnsi="Times New Roman" w:cs="Times New Roman"/>
          <w:kern w:val="1"/>
          <w:sz w:val="28"/>
          <w:szCs w:val="28"/>
        </w:rPr>
        <w:t>This is a cradle project to find and limit the number of zip code ranges provided as input which can be used for restricting deliveries.</w:t>
      </w:r>
    </w:p>
    <w:p w:rsidR="00727E3D" w:rsidRDefault="00727E3D" w:rsidP="0072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27E3D" w:rsidRDefault="00727E3D" w:rsidP="00727E3D">
      <w:pPr>
        <w:autoSpaceDE w:val="0"/>
        <w:autoSpaceDN w:val="0"/>
        <w:adjustRightInd w:val="0"/>
        <w:spacing w:after="320" w:line="600" w:lineRule="atLeast"/>
        <w:rPr>
          <w:rFonts w:ascii="Helvetica Neue" w:hAnsi="Helvetica Neue" w:cs="Helvetica Neue"/>
          <w:b/>
          <w:bCs/>
          <w:color w:val="1B1F22"/>
          <w:sz w:val="48"/>
          <w:szCs w:val="48"/>
        </w:rPr>
      </w:pPr>
      <w:r>
        <w:rPr>
          <w:rFonts w:ascii="Helvetica Neue" w:hAnsi="Helvetica Neue" w:cs="Helvetica Neue"/>
          <w:b/>
          <w:bCs/>
          <w:color w:val="1B1F22"/>
          <w:sz w:val="48"/>
          <w:szCs w:val="48"/>
        </w:rPr>
        <w:t>Problem Statement:</w:t>
      </w: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 xml:space="preserve">BACKGROUND Sometimes items cannot be shipped to certain zip codes, and the rules for these restrictions are stored as a series of ranges of </w:t>
      </w:r>
      <w:proofErr w:type="gramStart"/>
      <w:r w:rsidRPr="00727E3D">
        <w:rPr>
          <w:rFonts w:ascii="Times New Roman" w:hAnsi="Times New Roman" w:cs="Times New Roman"/>
          <w:color w:val="1B1F22"/>
          <w:sz w:val="28"/>
          <w:szCs w:val="28"/>
        </w:rPr>
        <w:t>5 digit</w:t>
      </w:r>
      <w:proofErr w:type="gramEnd"/>
      <w:r w:rsidRPr="00727E3D">
        <w:rPr>
          <w:rFonts w:ascii="Times New Roman" w:hAnsi="Times New Roman" w:cs="Times New Roman"/>
          <w:color w:val="1B1F22"/>
          <w:sz w:val="28"/>
          <w:szCs w:val="28"/>
        </w:rPr>
        <w:t xml:space="preserve"> codes. For </w:t>
      </w:r>
      <w:proofErr w:type="gramStart"/>
      <w:r w:rsidRPr="00727E3D">
        <w:rPr>
          <w:rFonts w:ascii="Times New Roman" w:hAnsi="Times New Roman" w:cs="Times New Roman"/>
          <w:color w:val="1B1F22"/>
          <w:sz w:val="28"/>
          <w:szCs w:val="28"/>
        </w:rPr>
        <w:t>example</w:t>
      </w:r>
      <w:proofErr w:type="gramEnd"/>
      <w:r w:rsidRPr="00727E3D">
        <w:rPr>
          <w:rFonts w:ascii="Times New Roman" w:hAnsi="Times New Roman" w:cs="Times New Roman"/>
          <w:color w:val="1B1F22"/>
          <w:sz w:val="28"/>
          <w:szCs w:val="28"/>
        </w:rPr>
        <w:t xml:space="preserve"> if the ranges are:</w:t>
      </w:r>
    </w:p>
    <w:p w:rsidR="00727E3D" w:rsidRPr="00727E3D" w:rsidRDefault="00727E3D" w:rsidP="00727E3D">
      <w:pPr>
        <w:tabs>
          <w:tab w:val="left" w:pos="2021"/>
        </w:tabs>
        <w:autoSpaceDE w:val="0"/>
        <w:autoSpaceDN w:val="0"/>
        <w:adjustRightInd w:val="0"/>
        <w:spacing w:line="220" w:lineRule="atLeast"/>
        <w:rPr>
          <w:rFonts w:ascii="Times New Roman" w:hAnsi="Times New Roman" w:cs="Times New Roman"/>
          <w:color w:val="1B1F22"/>
          <w:sz w:val="28"/>
          <w:szCs w:val="28"/>
        </w:rPr>
      </w:pPr>
      <w:r w:rsidRPr="00727E3D">
        <w:rPr>
          <w:rFonts w:ascii="Times New Roman" w:hAnsi="Times New Roman" w:cs="Times New Roman"/>
          <w:color w:val="1A1A1A"/>
          <w:sz w:val="28"/>
          <w:szCs w:val="28"/>
        </w:rPr>
        <w:t>([49679, 52015], [49800, 50000], [51500, 53479], [45012, 46937], [54012, 59607], [45500, 45590], [45999, 47900], [44000, 45000], [43012, 45950])</w:t>
      </w:r>
    </w:p>
    <w:p w:rsid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 xml:space="preserve">Then the item can be shipped to zip code </w:t>
      </w:r>
      <w:r w:rsidR="00DA6E85">
        <w:rPr>
          <w:rFonts w:ascii="Times New Roman" w:hAnsi="Times New Roman" w:cs="Times New Roman"/>
          <w:color w:val="1B1F22"/>
          <w:sz w:val="28"/>
          <w:szCs w:val="28"/>
        </w:rPr>
        <w:t>50200</w:t>
      </w:r>
      <w:r w:rsidRPr="00727E3D">
        <w:rPr>
          <w:rFonts w:ascii="Times New Roman" w:hAnsi="Times New Roman" w:cs="Times New Roman"/>
          <w:color w:val="1B1F22"/>
          <w:sz w:val="28"/>
          <w:szCs w:val="28"/>
        </w:rPr>
        <w:t xml:space="preserve">, </w:t>
      </w:r>
      <w:r w:rsidR="00DA6E85">
        <w:rPr>
          <w:rFonts w:ascii="Times New Roman" w:hAnsi="Times New Roman" w:cs="Times New Roman"/>
          <w:color w:val="1B1F22"/>
          <w:sz w:val="28"/>
          <w:szCs w:val="28"/>
        </w:rPr>
        <w:t>510</w:t>
      </w:r>
      <w:r w:rsidRPr="00727E3D">
        <w:rPr>
          <w:rFonts w:ascii="Times New Roman" w:hAnsi="Times New Roman" w:cs="Times New Roman"/>
          <w:color w:val="1B1F22"/>
          <w:sz w:val="28"/>
          <w:szCs w:val="28"/>
        </w:rPr>
        <w:t>0</w:t>
      </w:r>
      <w:r w:rsidR="00DA6E85">
        <w:rPr>
          <w:rFonts w:ascii="Times New Roman" w:hAnsi="Times New Roman" w:cs="Times New Roman"/>
          <w:color w:val="1B1F22"/>
          <w:sz w:val="28"/>
          <w:szCs w:val="28"/>
        </w:rPr>
        <w:t>1</w:t>
      </w:r>
      <w:r w:rsidRPr="00727E3D">
        <w:rPr>
          <w:rFonts w:ascii="Times New Roman" w:hAnsi="Times New Roman" w:cs="Times New Roman"/>
          <w:color w:val="1B1F22"/>
          <w:sz w:val="28"/>
          <w:szCs w:val="28"/>
        </w:rPr>
        <w:t xml:space="preserve">, and 65532, but cannot be shipped to </w:t>
      </w:r>
      <w:r w:rsidR="00DA6E85">
        <w:rPr>
          <w:rFonts w:ascii="Times New Roman" w:hAnsi="Times New Roman" w:cs="Times New Roman"/>
          <w:color w:val="1B1F22"/>
          <w:sz w:val="28"/>
          <w:szCs w:val="28"/>
        </w:rPr>
        <w:t>513</w:t>
      </w:r>
      <w:r w:rsidRPr="00727E3D">
        <w:rPr>
          <w:rFonts w:ascii="Times New Roman" w:hAnsi="Times New Roman" w:cs="Times New Roman"/>
          <w:color w:val="1B1F22"/>
          <w:sz w:val="28"/>
          <w:szCs w:val="28"/>
        </w:rPr>
        <w:t xml:space="preserve">33, </w:t>
      </w:r>
      <w:r w:rsidR="00DA6E85">
        <w:rPr>
          <w:rFonts w:ascii="Times New Roman" w:hAnsi="Times New Roman" w:cs="Times New Roman"/>
          <w:color w:val="1B1F22"/>
          <w:sz w:val="28"/>
          <w:szCs w:val="28"/>
        </w:rPr>
        <w:t>5</w:t>
      </w:r>
      <w:r w:rsidRPr="00727E3D">
        <w:rPr>
          <w:rFonts w:ascii="Times New Roman" w:hAnsi="Times New Roman" w:cs="Times New Roman"/>
          <w:color w:val="1B1F22"/>
          <w:sz w:val="28"/>
          <w:szCs w:val="28"/>
        </w:rPr>
        <w:t xml:space="preserve">4650, </w:t>
      </w:r>
      <w:r w:rsidR="00DA6E85">
        <w:rPr>
          <w:rFonts w:ascii="Times New Roman" w:hAnsi="Times New Roman" w:cs="Times New Roman"/>
          <w:color w:val="1B1F22"/>
          <w:sz w:val="28"/>
          <w:szCs w:val="28"/>
        </w:rPr>
        <w:t>47</w:t>
      </w:r>
      <w:r w:rsidRPr="00727E3D">
        <w:rPr>
          <w:rFonts w:ascii="Times New Roman" w:hAnsi="Times New Roman" w:cs="Times New Roman"/>
          <w:color w:val="1B1F22"/>
          <w:sz w:val="28"/>
          <w:szCs w:val="28"/>
        </w:rPr>
        <w:t xml:space="preserve">230, </w:t>
      </w:r>
      <w:r w:rsidR="00DA6E85">
        <w:rPr>
          <w:rFonts w:ascii="Times New Roman" w:hAnsi="Times New Roman" w:cs="Times New Roman"/>
          <w:color w:val="1B1F22"/>
          <w:sz w:val="28"/>
          <w:szCs w:val="28"/>
        </w:rPr>
        <w:t>479</w:t>
      </w:r>
      <w:r w:rsidRPr="00727E3D">
        <w:rPr>
          <w:rFonts w:ascii="Times New Roman" w:hAnsi="Times New Roman" w:cs="Times New Roman"/>
          <w:color w:val="1B1F22"/>
          <w:sz w:val="28"/>
          <w:szCs w:val="28"/>
        </w:rPr>
        <w:t xml:space="preserve">00, or </w:t>
      </w:r>
      <w:r w:rsidR="00DA6E85">
        <w:rPr>
          <w:rFonts w:ascii="Times New Roman" w:hAnsi="Times New Roman" w:cs="Times New Roman"/>
          <w:color w:val="1B1F22"/>
          <w:sz w:val="28"/>
          <w:szCs w:val="28"/>
        </w:rPr>
        <w:t>59600</w:t>
      </w:r>
      <w:r w:rsidRPr="00727E3D">
        <w:rPr>
          <w:rFonts w:ascii="Times New Roman" w:hAnsi="Times New Roman" w:cs="Times New Roman"/>
          <w:color w:val="1B1F22"/>
          <w:sz w:val="28"/>
          <w:szCs w:val="28"/>
        </w:rPr>
        <w:t>.</w:t>
      </w: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Any item might be restricted based on multiple sets of these ranges obtained from multiple sources.</w:t>
      </w: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PROBLEM Given a collection of 5-digit ZIP code ranges (each range includes both their upper and lower bounds), provide an algorithm that produces the minimum number of ranges required to represent the same restrictions as the input.</w:t>
      </w: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NOTES</w:t>
      </w:r>
    </w:p>
    <w:p w:rsidR="00727E3D" w:rsidRPr="00727E3D" w:rsidRDefault="00727E3D" w:rsidP="00727E3D">
      <w:pPr>
        <w:numPr>
          <w:ilvl w:val="0"/>
          <w:numId w:val="1"/>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The ranges above are just examples, your implementation should work for any set of arbitrary ranges</w:t>
      </w:r>
    </w:p>
    <w:p w:rsidR="00727E3D" w:rsidRPr="00727E3D" w:rsidRDefault="00727E3D" w:rsidP="00727E3D">
      <w:pPr>
        <w:numPr>
          <w:ilvl w:val="0"/>
          <w:numId w:val="1"/>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Ranges may be provided in arbitrary order</w:t>
      </w:r>
    </w:p>
    <w:p w:rsidR="00727E3D" w:rsidRPr="00727E3D" w:rsidRDefault="00727E3D" w:rsidP="00727E3D">
      <w:pPr>
        <w:numPr>
          <w:ilvl w:val="0"/>
          <w:numId w:val="1"/>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Ranges may or may not overlap</w:t>
      </w:r>
    </w:p>
    <w:p w:rsidR="00727E3D" w:rsidRPr="00727E3D" w:rsidRDefault="00727E3D" w:rsidP="00727E3D">
      <w:pPr>
        <w:numPr>
          <w:ilvl w:val="0"/>
          <w:numId w:val="1"/>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Your solution will be evaluated on the correctness and the approach taken, and adherence to coding standards and best practices</w:t>
      </w:r>
    </w:p>
    <w:p w:rsidR="00DA6E85" w:rsidRPr="00DA6E85" w:rsidRDefault="00727E3D" w:rsidP="00DA6E85">
      <w:pPr>
        <w:rPr>
          <w:rFonts w:ascii="Times New Roman" w:eastAsia="Times New Roman" w:hAnsi="Times New Roman" w:cs="Times New Roman"/>
        </w:rPr>
      </w:pPr>
      <w:r w:rsidRPr="00727E3D">
        <w:rPr>
          <w:rFonts w:ascii="Times New Roman" w:hAnsi="Times New Roman" w:cs="Times New Roman"/>
          <w:color w:val="1B1F22"/>
          <w:sz w:val="28"/>
          <w:szCs w:val="28"/>
        </w:rPr>
        <w:t xml:space="preserve">EXAMPLES: If the input = </w:t>
      </w:r>
      <w:r w:rsidR="00DA6E85" w:rsidRPr="00DA6E85">
        <w:rPr>
          <w:rFonts w:ascii="Times New Roman" w:eastAsia="Times New Roman" w:hAnsi="Times New Roman" w:cs="Times New Roman"/>
          <w:color w:val="222222"/>
          <w:sz w:val="28"/>
          <w:shd w:val="clear" w:color="auto" w:fill="FFFFFF"/>
        </w:rPr>
        <w:t>([49679, 52015], [49800, 50000], [51500, 53479], [45012, 46937], [54012, 59607], [45500, 45590], [45999, 47900], [44000, 45000], [43012, 45950])</w:t>
      </w:r>
    </w:p>
    <w:p w:rsidR="00727E3D" w:rsidRPr="00DA6E85" w:rsidRDefault="00727E3D" w:rsidP="00DA6E85">
      <w:pPr>
        <w:rPr>
          <w:rFonts w:ascii="Times New Roman" w:eastAsia="Times New Roman" w:hAnsi="Times New Roman" w:cs="Times New Roman"/>
        </w:rPr>
      </w:pPr>
      <w:r w:rsidRPr="00727E3D">
        <w:rPr>
          <w:rFonts w:ascii="Times New Roman" w:hAnsi="Times New Roman" w:cs="Times New Roman"/>
          <w:color w:val="1B1F22"/>
          <w:sz w:val="28"/>
          <w:szCs w:val="28"/>
        </w:rPr>
        <w:lastRenderedPageBreak/>
        <w:t xml:space="preserve">Then the output should be = </w:t>
      </w:r>
      <w:r w:rsidR="00DA6E85" w:rsidRPr="00DA6E85">
        <w:rPr>
          <w:rFonts w:ascii="Arial" w:eastAsia="Times New Roman" w:hAnsi="Arial" w:cs="Arial"/>
          <w:color w:val="222222"/>
          <w:sz w:val="28"/>
          <w:shd w:val="clear" w:color="auto" w:fill="FFFFFF"/>
        </w:rPr>
        <w:t>[43012, 47900], [49679, 53479], [54012, 59607]</w:t>
      </w:r>
    </w:p>
    <w:p w:rsidR="00DA6E85" w:rsidRDefault="00DA6E85"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If the input = [94133,94133] [94200,94299] [94226,94399] Then the output should be = [94133,94133] [94200,94399]</w:t>
      </w:r>
    </w:p>
    <w:p w:rsidR="00727E3D" w:rsidRPr="00727E3D" w:rsidRDefault="00727E3D" w:rsidP="00727E3D">
      <w:pPr>
        <w:tabs>
          <w:tab w:val="left" w:pos="2021"/>
        </w:tabs>
        <w:autoSpaceDE w:val="0"/>
        <w:autoSpaceDN w:val="0"/>
        <w:adjustRightInd w:val="0"/>
        <w:spacing w:after="320" w:line="360" w:lineRule="atLeast"/>
        <w:rPr>
          <w:rFonts w:ascii="Times New Roman" w:hAnsi="Times New Roman" w:cs="Times New Roman"/>
          <w:color w:val="1B1F22"/>
          <w:sz w:val="28"/>
          <w:szCs w:val="28"/>
        </w:rPr>
      </w:pPr>
      <w:r w:rsidRPr="00727E3D">
        <w:rPr>
          <w:rFonts w:ascii="Times New Roman" w:hAnsi="Times New Roman" w:cs="Times New Roman"/>
          <w:color w:val="1B1F22"/>
          <w:sz w:val="28"/>
          <w:szCs w:val="28"/>
        </w:rPr>
        <w:t>Evaluation Guidelines: Your work will be evaluated against the following criteria:</w:t>
      </w:r>
    </w:p>
    <w:p w:rsidR="00727E3D" w:rsidRPr="00727E3D" w:rsidRDefault="00727E3D" w:rsidP="00727E3D">
      <w:pPr>
        <w:numPr>
          <w:ilvl w:val="0"/>
          <w:numId w:val="2"/>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Successful implementation</w:t>
      </w:r>
    </w:p>
    <w:p w:rsidR="00727E3D" w:rsidRPr="00727E3D" w:rsidRDefault="00727E3D" w:rsidP="00727E3D">
      <w:pPr>
        <w:numPr>
          <w:ilvl w:val="0"/>
          <w:numId w:val="2"/>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Efficiency of the implementation</w:t>
      </w:r>
    </w:p>
    <w:p w:rsidR="00727E3D" w:rsidRPr="00727E3D" w:rsidRDefault="00727E3D" w:rsidP="00727E3D">
      <w:pPr>
        <w:numPr>
          <w:ilvl w:val="0"/>
          <w:numId w:val="2"/>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Design choices and overall code organization</w:t>
      </w:r>
    </w:p>
    <w:p w:rsidR="00727E3D" w:rsidRPr="00727E3D" w:rsidRDefault="00727E3D" w:rsidP="00727E3D">
      <w:pPr>
        <w:numPr>
          <w:ilvl w:val="0"/>
          <w:numId w:val="2"/>
        </w:numPr>
        <w:tabs>
          <w:tab w:val="left" w:pos="2021"/>
        </w:tabs>
        <w:autoSpaceDE w:val="0"/>
        <w:autoSpaceDN w:val="0"/>
        <w:adjustRightInd w:val="0"/>
        <w:spacing w:line="360" w:lineRule="atLeast"/>
        <w:ind w:left="0" w:firstLine="0"/>
        <w:rPr>
          <w:rFonts w:ascii="Times New Roman" w:hAnsi="Times New Roman" w:cs="Times New Roman"/>
          <w:color w:val="1B1F22"/>
          <w:sz w:val="28"/>
          <w:szCs w:val="28"/>
        </w:rPr>
      </w:pPr>
      <w:r w:rsidRPr="00727E3D">
        <w:rPr>
          <w:rFonts w:ascii="Times New Roman" w:hAnsi="Times New Roman" w:cs="Times New Roman"/>
          <w:color w:val="1B1F22"/>
          <w:sz w:val="28"/>
          <w:szCs w:val="28"/>
        </w:rPr>
        <w:t>Code quality and best practices</w:t>
      </w:r>
    </w:p>
    <w:p w:rsidR="00727E3D" w:rsidRDefault="00727E3D" w:rsidP="00727E3D">
      <w:pPr>
        <w:autoSpaceDE w:val="0"/>
        <w:autoSpaceDN w:val="0"/>
        <w:adjustRightInd w:val="0"/>
        <w:spacing w:after="480" w:line="360" w:lineRule="atLeast"/>
        <w:rPr>
          <w:rFonts w:ascii="Helvetica Neue" w:hAnsi="Helvetica Neue" w:cs="Helvetica Neue"/>
          <w:color w:val="1B1F22"/>
          <w:sz w:val="32"/>
          <w:szCs w:val="32"/>
        </w:rPr>
      </w:pPr>
    </w:p>
    <w:p w:rsidR="00727E3D" w:rsidRDefault="00727E3D" w:rsidP="00727E3D">
      <w:pPr>
        <w:autoSpaceDE w:val="0"/>
        <w:autoSpaceDN w:val="0"/>
        <w:adjustRightInd w:val="0"/>
        <w:spacing w:line="480" w:lineRule="atLeast"/>
        <w:rPr>
          <w:rFonts w:ascii="Helvetica Neue" w:hAnsi="Helvetica Neue" w:cs="Helvetica Neue"/>
          <w:b/>
          <w:bCs/>
          <w:color w:val="0A4DCC"/>
          <w:sz w:val="48"/>
          <w:szCs w:val="48"/>
        </w:rPr>
      </w:pPr>
    </w:p>
    <w:p w:rsidR="00727E3D" w:rsidRDefault="00727E3D" w:rsidP="00727E3D">
      <w:pPr>
        <w:autoSpaceDE w:val="0"/>
        <w:autoSpaceDN w:val="0"/>
        <w:adjustRightInd w:val="0"/>
        <w:spacing w:after="320" w:line="600" w:lineRule="atLeast"/>
        <w:rPr>
          <w:rFonts w:ascii="Helvetica Neue" w:hAnsi="Helvetica Neue" w:cs="Helvetica Neue"/>
          <w:b/>
          <w:bCs/>
          <w:color w:val="1B1F22"/>
          <w:sz w:val="48"/>
          <w:szCs w:val="48"/>
        </w:rPr>
      </w:pPr>
      <w:r>
        <w:rPr>
          <w:rFonts w:ascii="Helvetica Neue" w:hAnsi="Helvetica Neue" w:cs="Helvetica Neue"/>
          <w:b/>
          <w:bCs/>
          <w:color w:val="1B1F22"/>
          <w:sz w:val="48"/>
          <w:szCs w:val="48"/>
        </w:rPr>
        <w:t>Assumptions made:</w:t>
      </w:r>
    </w:p>
    <w:p w:rsidR="00727E3D" w:rsidRPr="00727E3D" w:rsidRDefault="00727E3D" w:rsidP="00727E3D">
      <w:pPr>
        <w:numPr>
          <w:ilvl w:val="0"/>
          <w:numId w:val="3"/>
        </w:numPr>
        <w:tabs>
          <w:tab w:val="left" w:pos="220"/>
          <w:tab w:val="left" w:pos="720"/>
        </w:tabs>
        <w:autoSpaceDE w:val="0"/>
        <w:autoSpaceDN w:val="0"/>
        <w:adjustRightInd w:val="0"/>
        <w:spacing w:line="360" w:lineRule="atLeast"/>
        <w:ind w:hanging="720"/>
        <w:rPr>
          <w:rFonts w:ascii="Helvetica Neue" w:hAnsi="Helvetica Neue" w:cs="Helvetica Neue"/>
          <w:color w:val="1B1F22"/>
          <w:sz w:val="28"/>
          <w:szCs w:val="28"/>
        </w:rPr>
      </w:pPr>
      <w:r w:rsidRPr="00727E3D">
        <w:rPr>
          <w:rFonts w:ascii="Helvetica Neue" w:hAnsi="Helvetica Neue" w:cs="Helvetica Neue"/>
          <w:color w:val="1B1F22"/>
          <w:sz w:val="28"/>
          <w:szCs w:val="28"/>
        </w:rPr>
        <w:t>Assumed input to come as String For instance input [94133,94133] [94200,94299] [94600,94699] as whole under a string.</w:t>
      </w:r>
    </w:p>
    <w:p w:rsidR="00727E3D" w:rsidRDefault="00727E3D" w:rsidP="00727E3D">
      <w:pPr>
        <w:autoSpaceDE w:val="0"/>
        <w:autoSpaceDN w:val="0"/>
        <w:adjustRightInd w:val="0"/>
        <w:spacing w:line="480" w:lineRule="atLeast"/>
        <w:rPr>
          <w:rFonts w:ascii="Helvetica Neue" w:hAnsi="Helvetica Neue" w:cs="Helvetica Neue"/>
          <w:b/>
          <w:bCs/>
          <w:color w:val="0A4DCC"/>
          <w:sz w:val="48"/>
          <w:szCs w:val="48"/>
        </w:rPr>
      </w:pPr>
    </w:p>
    <w:p w:rsidR="00727E3D" w:rsidRDefault="00727E3D" w:rsidP="00727E3D">
      <w:pPr>
        <w:autoSpaceDE w:val="0"/>
        <w:autoSpaceDN w:val="0"/>
        <w:adjustRightInd w:val="0"/>
        <w:spacing w:after="320" w:line="600" w:lineRule="atLeast"/>
        <w:rPr>
          <w:rFonts w:ascii="Helvetica Neue" w:hAnsi="Helvetica Neue" w:cs="Helvetica Neue"/>
          <w:b/>
          <w:bCs/>
          <w:color w:val="1B1F22"/>
          <w:sz w:val="48"/>
          <w:szCs w:val="48"/>
        </w:rPr>
      </w:pPr>
      <w:proofErr w:type="spellStart"/>
      <w:r>
        <w:rPr>
          <w:rFonts w:ascii="Helvetica Neue" w:hAnsi="Helvetica Neue" w:cs="Helvetica Neue"/>
          <w:b/>
          <w:bCs/>
          <w:color w:val="1B1F22"/>
          <w:sz w:val="48"/>
          <w:szCs w:val="48"/>
        </w:rPr>
        <w:t>DataStructures</w:t>
      </w:r>
      <w:proofErr w:type="spellEnd"/>
      <w:r>
        <w:rPr>
          <w:rFonts w:ascii="Helvetica Neue" w:hAnsi="Helvetica Neue" w:cs="Helvetica Neue"/>
          <w:b/>
          <w:bCs/>
          <w:color w:val="1B1F22"/>
          <w:sz w:val="48"/>
          <w:szCs w:val="48"/>
        </w:rPr>
        <w:t xml:space="preserve"> used:</w:t>
      </w:r>
    </w:p>
    <w:p w:rsidR="00727E3D" w:rsidRPr="00727E3D" w:rsidRDefault="00727E3D" w:rsidP="00727E3D">
      <w:pPr>
        <w:numPr>
          <w:ilvl w:val="0"/>
          <w:numId w:val="4"/>
        </w:numPr>
        <w:tabs>
          <w:tab w:val="left" w:pos="220"/>
          <w:tab w:val="left" w:pos="720"/>
        </w:tabs>
        <w:autoSpaceDE w:val="0"/>
        <w:autoSpaceDN w:val="0"/>
        <w:adjustRightInd w:val="0"/>
        <w:spacing w:line="360" w:lineRule="atLeast"/>
        <w:ind w:hanging="720"/>
        <w:rPr>
          <w:rFonts w:ascii="Helvetica Neue" w:hAnsi="Helvetica Neue" w:cs="Helvetica Neue"/>
          <w:color w:val="1B1F22"/>
          <w:sz w:val="28"/>
          <w:szCs w:val="28"/>
        </w:rPr>
      </w:pPr>
      <w:r w:rsidRPr="00727E3D">
        <w:rPr>
          <w:rFonts w:ascii="Helvetica Neue" w:hAnsi="Helvetica Neue" w:cs="Helvetica Neue"/>
          <w:color w:val="1B1F22"/>
          <w:sz w:val="28"/>
          <w:szCs w:val="28"/>
        </w:rPr>
        <w:t xml:space="preserve">LinkedList </w:t>
      </w:r>
      <w:r w:rsidR="00DA6E85">
        <w:rPr>
          <w:rFonts w:ascii="Helvetica Neue" w:hAnsi="Helvetica Neue" w:cs="Helvetica Neue"/>
          <w:color w:val="1B1F22"/>
          <w:sz w:val="28"/>
          <w:szCs w:val="28"/>
        </w:rPr>
        <w:t>–</w:t>
      </w:r>
      <w:r w:rsidRPr="00727E3D">
        <w:rPr>
          <w:rFonts w:ascii="Helvetica Neue" w:hAnsi="Helvetica Neue" w:cs="Helvetica Neue"/>
          <w:color w:val="1B1F22"/>
          <w:sz w:val="28"/>
          <w:szCs w:val="28"/>
        </w:rPr>
        <w:t xml:space="preserve"> </w:t>
      </w:r>
      <w:r w:rsidR="00DA6E85">
        <w:rPr>
          <w:rFonts w:ascii="Helvetica Neue" w:hAnsi="Helvetica Neue" w:cs="Helvetica Neue"/>
          <w:color w:val="1B1F22"/>
          <w:sz w:val="28"/>
          <w:szCs w:val="28"/>
        </w:rPr>
        <w:t xml:space="preserve">The approach was to use </w:t>
      </w:r>
      <w:r w:rsidRPr="00727E3D">
        <w:rPr>
          <w:rFonts w:ascii="Helvetica Neue" w:hAnsi="Helvetica Neue" w:cs="Helvetica Neue"/>
          <w:color w:val="1B1F22"/>
          <w:sz w:val="28"/>
          <w:szCs w:val="28"/>
        </w:rPr>
        <w:t xml:space="preserve">2 </w:t>
      </w:r>
      <w:proofErr w:type="spellStart"/>
      <w:r w:rsidRPr="00727E3D">
        <w:rPr>
          <w:rFonts w:ascii="Helvetica Neue" w:hAnsi="Helvetica Neue" w:cs="Helvetica Neue"/>
          <w:color w:val="1B1F22"/>
          <w:sz w:val="28"/>
          <w:szCs w:val="28"/>
        </w:rPr>
        <w:t>linkedlist</w:t>
      </w:r>
      <w:proofErr w:type="spellEnd"/>
      <w:r w:rsidR="00DA6E85">
        <w:rPr>
          <w:rFonts w:ascii="Helvetica Neue" w:hAnsi="Helvetica Neue" w:cs="Helvetica Neue"/>
          <w:color w:val="1B1F22"/>
          <w:sz w:val="28"/>
          <w:szCs w:val="28"/>
        </w:rPr>
        <w:t xml:space="preserve"> where </w:t>
      </w:r>
      <w:r w:rsidRPr="00727E3D">
        <w:rPr>
          <w:rFonts w:ascii="Helvetica Neue" w:hAnsi="Helvetica Neue" w:cs="Helvetica Neue"/>
          <w:color w:val="1B1F22"/>
          <w:sz w:val="28"/>
          <w:szCs w:val="28"/>
        </w:rPr>
        <w:t>one</w:t>
      </w:r>
      <w:r w:rsidR="00DA6E85">
        <w:rPr>
          <w:rFonts w:ascii="Helvetica Neue" w:hAnsi="Helvetica Neue" w:cs="Helvetica Neue"/>
          <w:color w:val="1B1F22"/>
          <w:sz w:val="28"/>
          <w:szCs w:val="28"/>
        </w:rPr>
        <w:t xml:space="preserve"> was</w:t>
      </w:r>
      <w:r w:rsidRPr="00727E3D">
        <w:rPr>
          <w:rFonts w:ascii="Helvetica Neue" w:hAnsi="Helvetica Neue" w:cs="Helvetica Neue"/>
          <w:color w:val="1B1F22"/>
          <w:sz w:val="28"/>
          <w:szCs w:val="28"/>
        </w:rPr>
        <w:t xml:space="preserve"> for storing the input and the other</w:t>
      </w:r>
      <w:r w:rsidR="00DA6E85">
        <w:rPr>
          <w:rFonts w:ascii="Helvetica Neue" w:hAnsi="Helvetica Neue" w:cs="Helvetica Neue"/>
          <w:color w:val="1B1F22"/>
          <w:sz w:val="28"/>
          <w:szCs w:val="28"/>
        </w:rPr>
        <w:t xml:space="preserve"> was</w:t>
      </w:r>
      <w:r w:rsidRPr="00727E3D">
        <w:rPr>
          <w:rFonts w:ascii="Helvetica Neue" w:hAnsi="Helvetica Neue" w:cs="Helvetica Neue"/>
          <w:color w:val="1B1F22"/>
          <w:sz w:val="28"/>
          <w:szCs w:val="28"/>
        </w:rPr>
        <w:t xml:space="preserve"> for storing the output</w:t>
      </w:r>
      <w:r w:rsidR="00DA6E85">
        <w:rPr>
          <w:rFonts w:ascii="Helvetica Neue" w:hAnsi="Helvetica Neue" w:cs="Helvetica Neue"/>
          <w:color w:val="1B1F22"/>
          <w:sz w:val="28"/>
          <w:szCs w:val="28"/>
        </w:rPr>
        <w:t xml:space="preserve"> after merging the sorted result</w:t>
      </w:r>
      <w:r w:rsidRPr="00727E3D">
        <w:rPr>
          <w:rFonts w:ascii="Helvetica Neue" w:hAnsi="Helvetica Neue" w:cs="Helvetica Neue"/>
          <w:color w:val="1B1F22"/>
          <w:sz w:val="28"/>
          <w:szCs w:val="28"/>
        </w:rPr>
        <w:t>. Future work will be to use only one LinkedList for doing merge operation.</w:t>
      </w:r>
    </w:p>
    <w:p w:rsidR="00727E3D" w:rsidRPr="00727E3D" w:rsidRDefault="00727E3D" w:rsidP="00727E3D">
      <w:pPr>
        <w:numPr>
          <w:ilvl w:val="0"/>
          <w:numId w:val="4"/>
        </w:numPr>
        <w:tabs>
          <w:tab w:val="left" w:pos="220"/>
          <w:tab w:val="left" w:pos="720"/>
        </w:tabs>
        <w:autoSpaceDE w:val="0"/>
        <w:autoSpaceDN w:val="0"/>
        <w:adjustRightInd w:val="0"/>
        <w:spacing w:line="360" w:lineRule="atLeast"/>
        <w:ind w:hanging="720"/>
        <w:rPr>
          <w:rFonts w:ascii="Helvetica Neue" w:hAnsi="Helvetica Neue" w:cs="Helvetica Neue"/>
          <w:color w:val="1B1F22"/>
          <w:sz w:val="28"/>
          <w:szCs w:val="28"/>
        </w:rPr>
      </w:pPr>
      <w:r w:rsidRPr="00727E3D">
        <w:rPr>
          <w:rFonts w:ascii="Helvetica Neue" w:hAnsi="Helvetica Neue" w:cs="Helvetica Neue"/>
          <w:color w:val="1B1F22"/>
          <w:sz w:val="28"/>
          <w:szCs w:val="28"/>
        </w:rPr>
        <w:t xml:space="preserve">Created maven project to help </w:t>
      </w:r>
      <w:proofErr w:type="spellStart"/>
      <w:r w:rsidRPr="00727E3D">
        <w:rPr>
          <w:rFonts w:ascii="Helvetica Neue" w:hAnsi="Helvetica Neue" w:cs="Helvetica Neue"/>
          <w:color w:val="1B1F22"/>
          <w:sz w:val="28"/>
          <w:szCs w:val="28"/>
        </w:rPr>
        <w:t>entension</w:t>
      </w:r>
      <w:proofErr w:type="spellEnd"/>
      <w:r w:rsidRPr="00727E3D">
        <w:rPr>
          <w:rFonts w:ascii="Helvetica Neue" w:hAnsi="Helvetica Neue" w:cs="Helvetica Neue"/>
          <w:color w:val="1B1F22"/>
          <w:sz w:val="28"/>
          <w:szCs w:val="28"/>
        </w:rPr>
        <w:t xml:space="preserve"> of this project for future work</w:t>
      </w:r>
    </w:p>
    <w:p w:rsidR="00727E3D" w:rsidRDefault="00727E3D" w:rsidP="00727E3D">
      <w:pPr>
        <w:autoSpaceDE w:val="0"/>
        <w:autoSpaceDN w:val="0"/>
        <w:adjustRightInd w:val="0"/>
        <w:spacing w:line="480" w:lineRule="atLeast"/>
        <w:rPr>
          <w:rFonts w:ascii="Helvetica Neue" w:hAnsi="Helvetica Neue" w:cs="Helvetica Neue"/>
          <w:b/>
          <w:bCs/>
          <w:color w:val="0A4DCC"/>
          <w:sz w:val="48"/>
          <w:szCs w:val="48"/>
        </w:rPr>
      </w:pPr>
    </w:p>
    <w:p w:rsidR="00DA6E85" w:rsidRDefault="00DA6E85" w:rsidP="00727E3D">
      <w:pPr>
        <w:autoSpaceDE w:val="0"/>
        <w:autoSpaceDN w:val="0"/>
        <w:adjustRightInd w:val="0"/>
        <w:spacing w:line="480" w:lineRule="atLeast"/>
        <w:rPr>
          <w:rFonts w:ascii="Helvetica Neue" w:hAnsi="Helvetica Neue" w:cs="Helvetica Neue"/>
          <w:b/>
          <w:bCs/>
          <w:color w:val="0A4DCC"/>
          <w:sz w:val="48"/>
          <w:szCs w:val="48"/>
        </w:rPr>
      </w:pPr>
    </w:p>
    <w:p w:rsidR="00DA6E85" w:rsidRDefault="00DA6E85" w:rsidP="00727E3D">
      <w:pPr>
        <w:autoSpaceDE w:val="0"/>
        <w:autoSpaceDN w:val="0"/>
        <w:adjustRightInd w:val="0"/>
        <w:spacing w:line="480" w:lineRule="atLeast"/>
        <w:rPr>
          <w:rFonts w:ascii="Helvetica Neue" w:hAnsi="Helvetica Neue" w:cs="Helvetica Neue"/>
          <w:b/>
          <w:bCs/>
          <w:color w:val="0A4DCC"/>
          <w:sz w:val="48"/>
          <w:szCs w:val="48"/>
        </w:rPr>
      </w:pPr>
    </w:p>
    <w:p w:rsidR="00727E3D" w:rsidRDefault="00727E3D" w:rsidP="00727E3D">
      <w:pPr>
        <w:autoSpaceDE w:val="0"/>
        <w:autoSpaceDN w:val="0"/>
        <w:adjustRightInd w:val="0"/>
        <w:spacing w:after="320" w:line="600" w:lineRule="atLeast"/>
        <w:rPr>
          <w:rFonts w:ascii="Helvetica Neue" w:hAnsi="Helvetica Neue" w:cs="Helvetica Neue"/>
          <w:b/>
          <w:bCs/>
          <w:color w:val="1B1F22"/>
          <w:sz w:val="48"/>
          <w:szCs w:val="48"/>
        </w:rPr>
      </w:pPr>
      <w:r>
        <w:rPr>
          <w:rFonts w:ascii="Helvetica Neue" w:hAnsi="Helvetica Neue" w:cs="Helvetica Neue"/>
          <w:b/>
          <w:bCs/>
          <w:color w:val="1B1F22"/>
          <w:sz w:val="48"/>
          <w:szCs w:val="48"/>
        </w:rPr>
        <w:lastRenderedPageBreak/>
        <w:t>Java File Description:</w:t>
      </w:r>
    </w:p>
    <w:p w:rsidR="00727E3D" w:rsidRPr="00727E3D" w:rsidRDefault="00727E3D" w:rsidP="00727E3D">
      <w:pPr>
        <w:numPr>
          <w:ilvl w:val="0"/>
          <w:numId w:val="5"/>
        </w:numPr>
        <w:tabs>
          <w:tab w:val="left" w:pos="220"/>
          <w:tab w:val="left" w:pos="720"/>
        </w:tabs>
        <w:autoSpaceDE w:val="0"/>
        <w:autoSpaceDN w:val="0"/>
        <w:adjustRightInd w:val="0"/>
        <w:spacing w:line="360" w:lineRule="atLeast"/>
        <w:ind w:hanging="720"/>
        <w:rPr>
          <w:rFonts w:cstheme="minorHAnsi"/>
          <w:color w:val="1B1F22"/>
          <w:sz w:val="28"/>
          <w:szCs w:val="28"/>
        </w:rPr>
      </w:pPr>
      <w:r w:rsidRPr="00727E3D">
        <w:rPr>
          <w:rFonts w:cstheme="minorHAnsi"/>
          <w:color w:val="1B1F22"/>
          <w:sz w:val="28"/>
          <w:szCs w:val="28"/>
        </w:rPr>
        <w:t>App</w:t>
      </w:r>
      <w:r w:rsidR="00DA6E85">
        <w:rPr>
          <w:rFonts w:cstheme="minorHAnsi"/>
          <w:color w:val="1B1F22"/>
          <w:sz w:val="28"/>
          <w:szCs w:val="28"/>
        </w:rPr>
        <w:t>lication</w:t>
      </w:r>
      <w:r w:rsidRPr="00727E3D">
        <w:rPr>
          <w:rFonts w:cstheme="minorHAnsi"/>
          <w:color w:val="1B1F22"/>
          <w:sz w:val="28"/>
          <w:szCs w:val="28"/>
        </w:rPr>
        <w:t xml:space="preserve">.java --&gt; Main driver than reads the input and drives the </w:t>
      </w:r>
      <w:proofErr w:type="spellStart"/>
      <w:r w:rsidRPr="00727E3D">
        <w:rPr>
          <w:rFonts w:cstheme="minorHAnsi"/>
          <w:color w:val="1B1F22"/>
          <w:sz w:val="28"/>
          <w:szCs w:val="28"/>
        </w:rPr>
        <w:t>zip</w:t>
      </w:r>
      <w:r w:rsidR="00DA6E85">
        <w:rPr>
          <w:rFonts w:cstheme="minorHAnsi"/>
          <w:color w:val="1B1F22"/>
          <w:sz w:val="28"/>
          <w:szCs w:val="28"/>
        </w:rPr>
        <w:t>C</w:t>
      </w:r>
      <w:r w:rsidRPr="00727E3D">
        <w:rPr>
          <w:rFonts w:cstheme="minorHAnsi"/>
          <w:color w:val="1B1F22"/>
          <w:sz w:val="28"/>
          <w:szCs w:val="28"/>
        </w:rPr>
        <w:t>ode</w:t>
      </w:r>
      <w:proofErr w:type="spellEnd"/>
      <w:r w:rsidRPr="00727E3D">
        <w:rPr>
          <w:rFonts w:cstheme="minorHAnsi"/>
          <w:color w:val="1B1F22"/>
          <w:sz w:val="28"/>
          <w:szCs w:val="28"/>
        </w:rPr>
        <w:t xml:space="preserve"> processor</w:t>
      </w:r>
    </w:p>
    <w:p w:rsidR="00727E3D" w:rsidRPr="00727E3D" w:rsidRDefault="00727E3D" w:rsidP="00727E3D">
      <w:pPr>
        <w:numPr>
          <w:ilvl w:val="0"/>
          <w:numId w:val="5"/>
        </w:numPr>
        <w:tabs>
          <w:tab w:val="left" w:pos="220"/>
          <w:tab w:val="left" w:pos="720"/>
        </w:tabs>
        <w:autoSpaceDE w:val="0"/>
        <w:autoSpaceDN w:val="0"/>
        <w:adjustRightInd w:val="0"/>
        <w:spacing w:line="360" w:lineRule="atLeast"/>
        <w:ind w:hanging="720"/>
        <w:rPr>
          <w:rFonts w:cstheme="minorHAnsi"/>
          <w:color w:val="1B1F22"/>
          <w:sz w:val="28"/>
          <w:szCs w:val="28"/>
        </w:rPr>
      </w:pPr>
      <w:r w:rsidRPr="00727E3D">
        <w:rPr>
          <w:rFonts w:cstheme="minorHAnsi"/>
          <w:color w:val="1B1F22"/>
          <w:sz w:val="28"/>
          <w:szCs w:val="28"/>
        </w:rPr>
        <w:t>Zip</w:t>
      </w:r>
      <w:r w:rsidR="00DA6E85">
        <w:rPr>
          <w:rFonts w:cstheme="minorHAnsi"/>
          <w:color w:val="1B1F22"/>
          <w:sz w:val="28"/>
          <w:szCs w:val="28"/>
        </w:rPr>
        <w:t>C</w:t>
      </w:r>
      <w:r w:rsidRPr="00727E3D">
        <w:rPr>
          <w:rFonts w:cstheme="minorHAnsi"/>
          <w:color w:val="1B1F22"/>
          <w:sz w:val="28"/>
          <w:szCs w:val="28"/>
        </w:rPr>
        <w:t xml:space="preserve">ode.java --&gt; </w:t>
      </w:r>
      <w:r w:rsidR="00DA6E85">
        <w:rPr>
          <w:rFonts w:cstheme="minorHAnsi"/>
          <w:color w:val="1B1F22"/>
          <w:sz w:val="28"/>
          <w:szCs w:val="28"/>
        </w:rPr>
        <w:t>POJO class</w:t>
      </w:r>
      <w:r w:rsidRPr="00727E3D">
        <w:rPr>
          <w:rFonts w:cstheme="minorHAnsi"/>
          <w:color w:val="1B1F22"/>
          <w:sz w:val="28"/>
          <w:szCs w:val="28"/>
        </w:rPr>
        <w:t xml:space="preserve"> to store the lower bound and upper bound of </w:t>
      </w:r>
      <w:proofErr w:type="spellStart"/>
      <w:r w:rsidRPr="00727E3D">
        <w:rPr>
          <w:rFonts w:cstheme="minorHAnsi"/>
          <w:color w:val="1B1F22"/>
          <w:sz w:val="28"/>
          <w:szCs w:val="28"/>
        </w:rPr>
        <w:t>zipcode</w:t>
      </w:r>
      <w:proofErr w:type="spellEnd"/>
    </w:p>
    <w:p w:rsidR="00727E3D" w:rsidRPr="00727E3D" w:rsidRDefault="00727E3D" w:rsidP="00727E3D">
      <w:pPr>
        <w:numPr>
          <w:ilvl w:val="0"/>
          <w:numId w:val="5"/>
        </w:numPr>
        <w:tabs>
          <w:tab w:val="left" w:pos="220"/>
          <w:tab w:val="left" w:pos="720"/>
        </w:tabs>
        <w:autoSpaceDE w:val="0"/>
        <w:autoSpaceDN w:val="0"/>
        <w:adjustRightInd w:val="0"/>
        <w:spacing w:line="360" w:lineRule="atLeast"/>
        <w:ind w:hanging="720"/>
        <w:rPr>
          <w:rFonts w:cstheme="minorHAnsi"/>
          <w:color w:val="1B1F22"/>
          <w:sz w:val="28"/>
          <w:szCs w:val="28"/>
        </w:rPr>
      </w:pPr>
      <w:r w:rsidRPr="00727E3D">
        <w:rPr>
          <w:rFonts w:cstheme="minorHAnsi"/>
          <w:color w:val="1B1F22"/>
          <w:sz w:val="28"/>
          <w:szCs w:val="28"/>
        </w:rPr>
        <w:t>Zip</w:t>
      </w:r>
      <w:r w:rsidR="00DA6E85">
        <w:rPr>
          <w:rFonts w:cstheme="minorHAnsi"/>
          <w:color w:val="1B1F22"/>
          <w:sz w:val="28"/>
          <w:szCs w:val="28"/>
        </w:rPr>
        <w:t>C</w:t>
      </w:r>
      <w:r w:rsidRPr="00727E3D">
        <w:rPr>
          <w:rFonts w:cstheme="minorHAnsi"/>
          <w:color w:val="1B1F22"/>
          <w:sz w:val="28"/>
          <w:szCs w:val="28"/>
        </w:rPr>
        <w:t xml:space="preserve">odeComparator.java --&gt; To sort based on the lower bound of </w:t>
      </w:r>
      <w:proofErr w:type="spellStart"/>
      <w:r w:rsidRPr="00727E3D">
        <w:rPr>
          <w:rFonts w:cstheme="minorHAnsi"/>
          <w:color w:val="1B1F22"/>
          <w:sz w:val="28"/>
          <w:szCs w:val="28"/>
        </w:rPr>
        <w:t>zipcode</w:t>
      </w:r>
      <w:proofErr w:type="spellEnd"/>
      <w:r w:rsidRPr="00727E3D">
        <w:rPr>
          <w:rFonts w:cstheme="minorHAnsi"/>
          <w:color w:val="1B1F22"/>
          <w:sz w:val="28"/>
          <w:szCs w:val="28"/>
        </w:rPr>
        <w:t xml:space="preserve"> from the list</w:t>
      </w:r>
    </w:p>
    <w:p w:rsidR="00727E3D" w:rsidRPr="00727E3D" w:rsidRDefault="00727E3D" w:rsidP="00727E3D">
      <w:pPr>
        <w:numPr>
          <w:ilvl w:val="0"/>
          <w:numId w:val="5"/>
        </w:numPr>
        <w:tabs>
          <w:tab w:val="left" w:pos="220"/>
          <w:tab w:val="left" w:pos="720"/>
        </w:tabs>
        <w:autoSpaceDE w:val="0"/>
        <w:autoSpaceDN w:val="0"/>
        <w:adjustRightInd w:val="0"/>
        <w:spacing w:line="360" w:lineRule="atLeast"/>
        <w:ind w:hanging="720"/>
        <w:rPr>
          <w:rFonts w:cstheme="minorHAnsi"/>
          <w:color w:val="1B1F22"/>
          <w:sz w:val="28"/>
          <w:szCs w:val="28"/>
        </w:rPr>
      </w:pPr>
      <w:r w:rsidRPr="00727E3D">
        <w:rPr>
          <w:rFonts w:cstheme="minorHAnsi"/>
          <w:color w:val="1B1F22"/>
          <w:sz w:val="28"/>
          <w:szCs w:val="28"/>
        </w:rPr>
        <w:t>Zip</w:t>
      </w:r>
      <w:r w:rsidR="00DA6E85">
        <w:rPr>
          <w:rFonts w:cstheme="minorHAnsi"/>
          <w:color w:val="1B1F22"/>
          <w:sz w:val="28"/>
          <w:szCs w:val="28"/>
        </w:rPr>
        <w:t>C</w:t>
      </w:r>
      <w:r w:rsidRPr="00727E3D">
        <w:rPr>
          <w:rFonts w:cstheme="minorHAnsi"/>
          <w:color w:val="1B1F22"/>
          <w:sz w:val="28"/>
          <w:szCs w:val="28"/>
        </w:rPr>
        <w:t xml:space="preserve">odeProcessor.java --&gt; </w:t>
      </w:r>
      <w:r w:rsidR="00DA6E85">
        <w:rPr>
          <w:rFonts w:cstheme="minorHAnsi"/>
          <w:color w:val="1B1F22"/>
          <w:sz w:val="28"/>
          <w:szCs w:val="28"/>
        </w:rPr>
        <w:t xml:space="preserve">Loads the final sorted list of </w:t>
      </w:r>
      <w:proofErr w:type="spellStart"/>
      <w:r w:rsidR="00DA6E85">
        <w:rPr>
          <w:rFonts w:cstheme="minorHAnsi"/>
          <w:color w:val="1B1F22"/>
          <w:sz w:val="28"/>
          <w:szCs w:val="28"/>
        </w:rPr>
        <w:t>zipcodes</w:t>
      </w:r>
      <w:proofErr w:type="spellEnd"/>
      <w:r w:rsidR="00DA6E85">
        <w:rPr>
          <w:rFonts w:cstheme="minorHAnsi"/>
          <w:color w:val="1B1F22"/>
          <w:sz w:val="28"/>
          <w:szCs w:val="28"/>
        </w:rPr>
        <w:t xml:space="preserve"> to the output linked list after validating</w:t>
      </w:r>
      <w:r w:rsidRPr="00727E3D">
        <w:rPr>
          <w:rFonts w:cstheme="minorHAnsi"/>
          <w:color w:val="1B1F22"/>
          <w:sz w:val="28"/>
          <w:szCs w:val="28"/>
        </w:rPr>
        <w:t xml:space="preserve"> the input</w:t>
      </w:r>
    </w:p>
    <w:p w:rsidR="00727E3D" w:rsidRPr="00727E3D" w:rsidRDefault="00727E3D" w:rsidP="00727E3D">
      <w:pPr>
        <w:numPr>
          <w:ilvl w:val="0"/>
          <w:numId w:val="5"/>
        </w:numPr>
        <w:tabs>
          <w:tab w:val="left" w:pos="220"/>
          <w:tab w:val="left" w:pos="720"/>
        </w:tabs>
        <w:autoSpaceDE w:val="0"/>
        <w:autoSpaceDN w:val="0"/>
        <w:adjustRightInd w:val="0"/>
        <w:spacing w:line="360" w:lineRule="atLeast"/>
        <w:ind w:hanging="720"/>
        <w:rPr>
          <w:rFonts w:cstheme="minorHAnsi"/>
          <w:color w:val="1B1F22"/>
          <w:sz w:val="28"/>
          <w:szCs w:val="28"/>
        </w:rPr>
      </w:pPr>
      <w:r w:rsidRPr="00727E3D">
        <w:rPr>
          <w:rFonts w:cstheme="minorHAnsi"/>
          <w:color w:val="1B1F22"/>
          <w:sz w:val="28"/>
          <w:szCs w:val="28"/>
        </w:rPr>
        <w:t>Zip</w:t>
      </w:r>
      <w:r w:rsidR="00DA6E85">
        <w:rPr>
          <w:rFonts w:cstheme="minorHAnsi"/>
          <w:color w:val="1B1F22"/>
          <w:sz w:val="28"/>
          <w:szCs w:val="28"/>
        </w:rPr>
        <w:t>C</w:t>
      </w:r>
      <w:r w:rsidRPr="00727E3D">
        <w:rPr>
          <w:rFonts w:cstheme="minorHAnsi"/>
          <w:color w:val="1B1F22"/>
          <w:sz w:val="28"/>
          <w:szCs w:val="28"/>
        </w:rPr>
        <w:t>ode</w:t>
      </w:r>
      <w:r w:rsidR="00DA6E85">
        <w:rPr>
          <w:rFonts w:cstheme="minorHAnsi"/>
          <w:color w:val="1B1F22"/>
          <w:sz w:val="28"/>
          <w:szCs w:val="28"/>
        </w:rPr>
        <w:t>Combiner</w:t>
      </w:r>
      <w:r w:rsidRPr="00727E3D">
        <w:rPr>
          <w:rFonts w:cstheme="minorHAnsi"/>
          <w:color w:val="1B1F22"/>
          <w:sz w:val="28"/>
          <w:szCs w:val="28"/>
        </w:rPr>
        <w:t xml:space="preserve">.java --&gt; Main logic that merges the </w:t>
      </w:r>
      <w:proofErr w:type="spellStart"/>
      <w:r w:rsidRPr="00727E3D">
        <w:rPr>
          <w:rFonts w:cstheme="minorHAnsi"/>
          <w:color w:val="1B1F22"/>
          <w:sz w:val="28"/>
          <w:szCs w:val="28"/>
        </w:rPr>
        <w:t>zipcode</w:t>
      </w:r>
      <w:proofErr w:type="spellEnd"/>
      <w:r w:rsidRPr="00727E3D">
        <w:rPr>
          <w:rFonts w:cstheme="minorHAnsi"/>
          <w:color w:val="1B1F22"/>
          <w:sz w:val="28"/>
          <w:szCs w:val="28"/>
        </w:rPr>
        <w:t xml:space="preserve"> ranges and returns the final list</w:t>
      </w:r>
    </w:p>
    <w:p w:rsidR="00727E3D" w:rsidRDefault="00727E3D" w:rsidP="00727E3D">
      <w:pPr>
        <w:autoSpaceDE w:val="0"/>
        <w:autoSpaceDN w:val="0"/>
        <w:adjustRightInd w:val="0"/>
        <w:spacing w:line="480" w:lineRule="atLeast"/>
        <w:rPr>
          <w:rFonts w:ascii="Helvetica Neue" w:hAnsi="Helvetica Neue" w:cs="Helvetica Neue"/>
          <w:b/>
          <w:bCs/>
          <w:color w:val="0A4DCC"/>
          <w:sz w:val="48"/>
          <w:szCs w:val="48"/>
        </w:rPr>
      </w:pPr>
    </w:p>
    <w:p w:rsidR="00727E3D" w:rsidRDefault="00727E3D" w:rsidP="00727E3D">
      <w:pPr>
        <w:autoSpaceDE w:val="0"/>
        <w:autoSpaceDN w:val="0"/>
        <w:adjustRightInd w:val="0"/>
        <w:spacing w:after="320" w:line="600" w:lineRule="atLeast"/>
        <w:rPr>
          <w:rFonts w:ascii="Helvetica Neue" w:hAnsi="Helvetica Neue" w:cs="Helvetica Neue"/>
          <w:b/>
          <w:bCs/>
          <w:color w:val="1B1F22"/>
          <w:sz w:val="48"/>
          <w:szCs w:val="48"/>
        </w:rPr>
      </w:pPr>
      <w:r>
        <w:rPr>
          <w:rFonts w:ascii="Helvetica Neue" w:hAnsi="Helvetica Neue" w:cs="Helvetica Neue"/>
          <w:b/>
          <w:bCs/>
          <w:color w:val="1B1F22"/>
          <w:sz w:val="48"/>
          <w:szCs w:val="48"/>
        </w:rPr>
        <w:t>Tests:</w:t>
      </w:r>
    </w:p>
    <w:p w:rsidR="00727E3D" w:rsidRPr="00727E3D" w:rsidRDefault="00727E3D" w:rsidP="00727E3D">
      <w:pPr>
        <w:numPr>
          <w:ilvl w:val="0"/>
          <w:numId w:val="6"/>
        </w:numPr>
        <w:tabs>
          <w:tab w:val="left" w:pos="220"/>
          <w:tab w:val="left" w:pos="720"/>
        </w:tabs>
        <w:autoSpaceDE w:val="0"/>
        <w:autoSpaceDN w:val="0"/>
        <w:adjustRightInd w:val="0"/>
        <w:spacing w:line="360" w:lineRule="atLeast"/>
        <w:ind w:hanging="720"/>
        <w:rPr>
          <w:rFonts w:cstheme="minorHAnsi"/>
          <w:color w:val="1B1F22"/>
          <w:sz w:val="28"/>
          <w:szCs w:val="32"/>
        </w:rPr>
      </w:pPr>
      <w:r w:rsidRPr="00727E3D">
        <w:rPr>
          <w:rFonts w:cstheme="minorHAnsi"/>
          <w:color w:val="1B1F22"/>
          <w:sz w:val="28"/>
          <w:szCs w:val="32"/>
        </w:rPr>
        <w:t>Used</w:t>
      </w:r>
      <w:r w:rsidR="00F43A47">
        <w:rPr>
          <w:rFonts w:cstheme="minorHAnsi"/>
          <w:color w:val="1B1F22"/>
          <w:sz w:val="28"/>
          <w:szCs w:val="32"/>
        </w:rPr>
        <w:t xml:space="preserve">  Random Integer generator</w:t>
      </w:r>
      <w:bookmarkStart w:id="0" w:name="_GoBack"/>
      <w:bookmarkEnd w:id="0"/>
      <w:r w:rsidRPr="00727E3D">
        <w:rPr>
          <w:rFonts w:cstheme="minorHAnsi"/>
          <w:color w:val="1B1F22"/>
          <w:sz w:val="28"/>
          <w:szCs w:val="32"/>
        </w:rPr>
        <w:t xml:space="preserve"> to generate data sets</w:t>
      </w:r>
    </w:p>
    <w:p w:rsidR="00727E3D" w:rsidRPr="00727E3D" w:rsidRDefault="00727E3D" w:rsidP="00727E3D">
      <w:pPr>
        <w:numPr>
          <w:ilvl w:val="0"/>
          <w:numId w:val="6"/>
        </w:numPr>
        <w:tabs>
          <w:tab w:val="left" w:pos="220"/>
          <w:tab w:val="left" w:pos="720"/>
        </w:tabs>
        <w:autoSpaceDE w:val="0"/>
        <w:autoSpaceDN w:val="0"/>
        <w:adjustRightInd w:val="0"/>
        <w:spacing w:line="360" w:lineRule="atLeast"/>
        <w:ind w:hanging="720"/>
        <w:rPr>
          <w:rFonts w:cstheme="minorHAnsi"/>
          <w:color w:val="1B1F22"/>
          <w:sz w:val="28"/>
          <w:szCs w:val="32"/>
        </w:rPr>
      </w:pPr>
      <w:r w:rsidRPr="00727E3D">
        <w:rPr>
          <w:rFonts w:cstheme="minorHAnsi"/>
          <w:color w:val="1B1F22"/>
          <w:sz w:val="28"/>
          <w:szCs w:val="32"/>
        </w:rPr>
        <w:t>Wrote Junit tests to validate different scenarios of input</w:t>
      </w:r>
    </w:p>
    <w:p w:rsidR="00727E3D" w:rsidRDefault="00727E3D" w:rsidP="00727E3D">
      <w:pPr>
        <w:autoSpaceDE w:val="0"/>
        <w:autoSpaceDN w:val="0"/>
        <w:adjustRightInd w:val="0"/>
        <w:spacing w:line="480" w:lineRule="atLeast"/>
        <w:rPr>
          <w:rFonts w:ascii="Helvetica Neue" w:hAnsi="Helvetica Neue" w:cs="Helvetica Neue"/>
          <w:b/>
          <w:bCs/>
          <w:color w:val="0A4DCC"/>
          <w:sz w:val="48"/>
          <w:szCs w:val="48"/>
        </w:rPr>
      </w:pPr>
    </w:p>
    <w:p w:rsidR="00114AB5" w:rsidRDefault="00F43A47"/>
    <w:sectPr w:rsidR="00114AB5" w:rsidSect="00AB74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3E"/>
    <w:rsid w:val="000F0897"/>
    <w:rsid w:val="006E063E"/>
    <w:rsid w:val="00727E3D"/>
    <w:rsid w:val="00974D43"/>
    <w:rsid w:val="00DA6E85"/>
    <w:rsid w:val="00F4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39833"/>
  <w15:chartTrackingRefBased/>
  <w15:docId w15:val="{82C1C57B-4AD5-FC46-A46B-BC1222AB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629616">
      <w:bodyDiv w:val="1"/>
      <w:marLeft w:val="0"/>
      <w:marRight w:val="0"/>
      <w:marTop w:val="0"/>
      <w:marBottom w:val="0"/>
      <w:divBdr>
        <w:top w:val="none" w:sz="0" w:space="0" w:color="auto"/>
        <w:left w:val="none" w:sz="0" w:space="0" w:color="auto"/>
        <w:bottom w:val="none" w:sz="0" w:space="0" w:color="auto"/>
        <w:right w:val="none" w:sz="0" w:space="0" w:color="auto"/>
      </w:divBdr>
    </w:div>
    <w:div w:id="13636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2</cp:revision>
  <dcterms:created xsi:type="dcterms:W3CDTF">2019-06-03T05:20:00Z</dcterms:created>
  <dcterms:modified xsi:type="dcterms:W3CDTF">2019-06-03T12:55:00Z</dcterms:modified>
</cp:coreProperties>
</file>